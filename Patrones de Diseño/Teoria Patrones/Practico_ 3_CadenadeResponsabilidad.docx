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4A77B" w14:textId="77777777" w:rsidR="00D70ACE" w:rsidRDefault="00D70ACE" w:rsidP="00D70ACE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</w:tabs>
        <w:rPr>
          <w:rFonts w:ascii="Arial" w:hAnsi="Arial" w:cs="Arial"/>
        </w:rPr>
      </w:pPr>
    </w:p>
    <w:p w14:paraId="684A25DF" w14:textId="77777777" w:rsidR="00E623D3" w:rsidRPr="00C244B9" w:rsidRDefault="00E623D3" w:rsidP="00E623D3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9582" w:type="dxa"/>
        <w:tblInd w:w="-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8"/>
        <w:gridCol w:w="3410"/>
        <w:gridCol w:w="1393"/>
        <w:gridCol w:w="3231"/>
      </w:tblGrid>
      <w:tr w:rsidR="00AB40A3" w14:paraId="3BEA9F84" w14:textId="77777777" w:rsidTr="006F6A21">
        <w:trPr>
          <w:cantSplit/>
          <w:trHeight w:val="342"/>
        </w:trPr>
        <w:tc>
          <w:tcPr>
            <w:tcW w:w="154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pct10" w:color="auto" w:fill="FFFFFF"/>
            <w:vAlign w:val="center"/>
          </w:tcPr>
          <w:p w14:paraId="7F9BD684" w14:textId="77777777" w:rsidR="00E623D3" w:rsidRPr="00C244B9" w:rsidRDefault="00E623D3" w:rsidP="00FB5AC5">
            <w:pPr>
              <w:spacing w:line="360" w:lineRule="auto"/>
              <w:ind w:left="114"/>
              <w:rPr>
                <w:rFonts w:ascii="Arial" w:hAnsi="Arial" w:cs="Arial"/>
                <w:sz w:val="22"/>
                <w:szCs w:val="22"/>
              </w:rPr>
            </w:pPr>
            <w:r w:rsidRPr="00C244B9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8034" w:type="dxa"/>
            <w:gridSpan w:val="3"/>
            <w:vAlign w:val="center"/>
          </w:tcPr>
          <w:p w14:paraId="1881857C" w14:textId="332A51A9" w:rsidR="00E623D3" w:rsidRPr="00C244B9" w:rsidRDefault="00732C3C" w:rsidP="004538E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F6A21">
              <w:rPr>
                <w:rFonts w:ascii="Arial" w:hAnsi="Arial" w:cs="Arial"/>
                <w:sz w:val="22"/>
                <w:szCs w:val="22"/>
              </w:rPr>
              <w:t>Programación Avanzada</w:t>
            </w:r>
          </w:p>
        </w:tc>
      </w:tr>
      <w:tr w:rsidR="00AB40A3" w14:paraId="1D536694" w14:textId="77777777" w:rsidTr="006F6A21">
        <w:trPr>
          <w:cantSplit/>
          <w:trHeight w:val="346"/>
        </w:trPr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vAlign w:val="center"/>
          </w:tcPr>
          <w:p w14:paraId="32F67102" w14:textId="77777777" w:rsidR="00E623D3" w:rsidRPr="00C244B9" w:rsidRDefault="005D7053" w:rsidP="00FB5AC5">
            <w:pPr>
              <w:spacing w:line="360" w:lineRule="auto"/>
              <w:ind w:left="11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3410" w:type="dxa"/>
            <w:tcBorders>
              <w:left w:val="nil"/>
              <w:bottom w:val="single" w:sz="2" w:space="0" w:color="000000"/>
            </w:tcBorders>
            <w:vAlign w:val="center"/>
          </w:tcPr>
          <w:p w14:paraId="335A1C57" w14:textId="67CA31BC" w:rsidR="00E623D3" w:rsidRPr="00C244B9" w:rsidRDefault="006F6A21" w:rsidP="00FB5AC5">
            <w:pPr>
              <w:spacing w:line="360" w:lineRule="auto"/>
              <w:ind w:left="12" w:right="11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Software</w:t>
            </w:r>
          </w:p>
        </w:tc>
        <w:tc>
          <w:tcPr>
            <w:tcW w:w="1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vAlign w:val="center"/>
          </w:tcPr>
          <w:p w14:paraId="22FDFB71" w14:textId="77777777" w:rsidR="00E623D3" w:rsidRPr="00C244B9" w:rsidRDefault="00E623D3" w:rsidP="00FB5AC5">
            <w:pPr>
              <w:spacing w:line="360" w:lineRule="auto"/>
              <w:ind w:left="111" w:right="-128"/>
              <w:rPr>
                <w:rFonts w:ascii="Arial" w:hAnsi="Arial" w:cs="Arial"/>
                <w:sz w:val="22"/>
                <w:szCs w:val="22"/>
              </w:rPr>
            </w:pPr>
            <w:r w:rsidRPr="00C244B9">
              <w:rPr>
                <w:rFonts w:ascii="Arial" w:hAnsi="Arial" w:cs="Arial"/>
                <w:sz w:val="22"/>
                <w:szCs w:val="22"/>
              </w:rPr>
              <w:t>REGIMEN</w:t>
            </w:r>
          </w:p>
        </w:tc>
        <w:tc>
          <w:tcPr>
            <w:tcW w:w="3231" w:type="dxa"/>
            <w:vAlign w:val="center"/>
          </w:tcPr>
          <w:p w14:paraId="04A3DC9F" w14:textId="77777777" w:rsidR="00E623D3" w:rsidRPr="00C244B9" w:rsidRDefault="00732C3C" w:rsidP="004538E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538E3">
              <w:rPr>
                <w:rFonts w:ascii="Arial" w:hAnsi="Arial" w:cs="Arial"/>
                <w:sz w:val="22"/>
                <w:szCs w:val="22"/>
              </w:rPr>
              <w:t>Semestral</w:t>
            </w:r>
          </w:p>
        </w:tc>
      </w:tr>
    </w:tbl>
    <w:p w14:paraId="14FFD18E" w14:textId="77777777" w:rsidR="00E623D3" w:rsidRDefault="00E623D3" w:rsidP="00E623D3">
      <w:pPr>
        <w:spacing w:line="360" w:lineRule="auto"/>
        <w:rPr>
          <w:rFonts w:ascii="Arial" w:hAnsi="Arial" w:cs="Arial"/>
          <w:sz w:val="22"/>
          <w:szCs w:val="22"/>
        </w:rPr>
      </w:pPr>
    </w:p>
    <w:p w14:paraId="2722E63E" w14:textId="77777777" w:rsidR="00732C3C" w:rsidRDefault="00732C3C" w:rsidP="00221A02">
      <w:pPr>
        <w:spacing w:line="360" w:lineRule="auto"/>
        <w:rPr>
          <w:rFonts w:ascii="Arial" w:hAnsi="Arial" w:cs="Arial"/>
          <w:sz w:val="22"/>
          <w:szCs w:val="22"/>
        </w:rPr>
      </w:pPr>
    </w:p>
    <w:p w14:paraId="00E7A34E" w14:textId="77777777" w:rsidR="007B3EDB" w:rsidRDefault="00221A02" w:rsidP="00221A02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221A02">
        <w:rPr>
          <w:rFonts w:ascii="Arial" w:hAnsi="Arial" w:cs="Arial"/>
          <w:b/>
          <w:sz w:val="32"/>
          <w:szCs w:val="32"/>
        </w:rPr>
        <w:t>Tema:</w:t>
      </w:r>
      <w:r w:rsidR="007B3EDB" w:rsidRPr="00221A02">
        <w:rPr>
          <w:rFonts w:ascii="Arial" w:hAnsi="Arial" w:cs="Arial"/>
          <w:b/>
          <w:sz w:val="32"/>
          <w:szCs w:val="32"/>
        </w:rPr>
        <w:t xml:space="preserve"> Patrones de diseño</w:t>
      </w:r>
    </w:p>
    <w:p w14:paraId="5170A573" w14:textId="77777777" w:rsidR="0036413E" w:rsidRPr="0036413E" w:rsidRDefault="0036413E" w:rsidP="0036413E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36413E">
        <w:rPr>
          <w:rFonts w:ascii="Arial" w:hAnsi="Arial" w:cs="Arial"/>
          <w:b/>
          <w:sz w:val="32"/>
          <w:szCs w:val="32"/>
        </w:rPr>
        <w:t>C</w:t>
      </w:r>
      <w:r w:rsidR="009F17A4">
        <w:rPr>
          <w:rFonts w:ascii="Arial" w:hAnsi="Arial" w:cs="Arial"/>
          <w:b/>
          <w:sz w:val="32"/>
          <w:szCs w:val="32"/>
        </w:rPr>
        <w:t xml:space="preserve">adena de </w:t>
      </w:r>
      <w:r w:rsidRPr="0036413E">
        <w:rPr>
          <w:rFonts w:ascii="Arial" w:hAnsi="Arial" w:cs="Arial"/>
          <w:b/>
          <w:sz w:val="32"/>
          <w:szCs w:val="32"/>
        </w:rPr>
        <w:t>Respons</w:t>
      </w:r>
      <w:r w:rsidR="009F17A4">
        <w:rPr>
          <w:rFonts w:ascii="Arial" w:hAnsi="Arial" w:cs="Arial"/>
          <w:b/>
          <w:sz w:val="32"/>
          <w:szCs w:val="32"/>
        </w:rPr>
        <w:t>a</w:t>
      </w:r>
      <w:r w:rsidRPr="0036413E">
        <w:rPr>
          <w:rFonts w:ascii="Arial" w:hAnsi="Arial" w:cs="Arial"/>
          <w:b/>
          <w:sz w:val="32"/>
          <w:szCs w:val="32"/>
        </w:rPr>
        <w:t>bili</w:t>
      </w:r>
      <w:r w:rsidR="009F17A4">
        <w:rPr>
          <w:rFonts w:ascii="Arial" w:hAnsi="Arial" w:cs="Arial"/>
          <w:b/>
          <w:sz w:val="32"/>
          <w:szCs w:val="32"/>
        </w:rPr>
        <w:t>dad</w:t>
      </w:r>
    </w:p>
    <w:p w14:paraId="69881CDE" w14:textId="77777777" w:rsidR="0036413E" w:rsidRPr="0036413E" w:rsidRDefault="0036413E" w:rsidP="0036413E">
      <w:pPr>
        <w:spacing w:line="360" w:lineRule="auto"/>
        <w:rPr>
          <w:rFonts w:ascii="Arial" w:hAnsi="Arial" w:cs="Arial"/>
          <w:sz w:val="22"/>
          <w:szCs w:val="22"/>
        </w:rPr>
      </w:pPr>
      <w:r w:rsidRPr="0036413E">
        <w:rPr>
          <w:rFonts w:ascii="Arial" w:hAnsi="Arial" w:cs="Arial"/>
          <w:sz w:val="22"/>
          <w:szCs w:val="22"/>
        </w:rPr>
        <w:t>Permite establecer una cadena de objetos receptores a través de los cuales se pasa una petición formulada por un objeto emisor. La idea es que cualquiera de los receptores pued</w:t>
      </w:r>
      <w:r w:rsidR="009F17A4">
        <w:rPr>
          <w:rFonts w:ascii="Arial" w:hAnsi="Arial" w:cs="Arial"/>
          <w:sz w:val="22"/>
          <w:szCs w:val="22"/>
        </w:rPr>
        <w:t>a</w:t>
      </w:r>
      <w:r w:rsidRPr="0036413E">
        <w:rPr>
          <w:rFonts w:ascii="Arial" w:hAnsi="Arial" w:cs="Arial"/>
          <w:sz w:val="22"/>
          <w:szCs w:val="22"/>
        </w:rPr>
        <w:t xml:space="preserve"> responder a la petición en función de un criterio establecido. Encadena los objetos receptores y pasa la petición a través de la cadena hasta que es procesada por algún objeto. </w:t>
      </w:r>
    </w:p>
    <w:p w14:paraId="25C87220" w14:textId="77777777" w:rsidR="0036413E" w:rsidRPr="0036413E" w:rsidRDefault="0036413E" w:rsidP="0036413E">
      <w:pPr>
        <w:spacing w:line="360" w:lineRule="auto"/>
        <w:rPr>
          <w:rFonts w:ascii="Arial" w:hAnsi="Arial" w:cs="Arial"/>
          <w:sz w:val="22"/>
          <w:szCs w:val="22"/>
        </w:rPr>
      </w:pPr>
      <w:r w:rsidRPr="0036413E">
        <w:rPr>
          <w:rFonts w:ascii="Arial" w:hAnsi="Arial" w:cs="Arial"/>
          <w:sz w:val="22"/>
          <w:szCs w:val="22"/>
        </w:rPr>
        <w:t xml:space="preserve">Busca evitar un montón de if – else largos y complejos en nuestro código, pero sobre todas las cosas busca evitar que el cliente necesite conocer toda nuestra estructura </w:t>
      </w:r>
      <w:r w:rsidR="009F17A4" w:rsidRPr="0036413E">
        <w:rPr>
          <w:rFonts w:ascii="Arial" w:hAnsi="Arial" w:cs="Arial"/>
          <w:sz w:val="22"/>
          <w:szCs w:val="22"/>
        </w:rPr>
        <w:t>jerárquica</w:t>
      </w:r>
      <w:r w:rsidRPr="0036413E">
        <w:rPr>
          <w:rFonts w:ascii="Arial" w:hAnsi="Arial" w:cs="Arial"/>
          <w:sz w:val="22"/>
          <w:szCs w:val="22"/>
        </w:rPr>
        <w:t xml:space="preserve"> y que rol cumple cada integrante de nuestra estructura.</w:t>
      </w:r>
    </w:p>
    <w:p w14:paraId="15CF0AAC" w14:textId="77777777" w:rsidR="0036413E" w:rsidRPr="0036413E" w:rsidRDefault="0036413E" w:rsidP="0036413E">
      <w:pPr>
        <w:spacing w:line="360" w:lineRule="auto"/>
        <w:rPr>
          <w:rFonts w:ascii="Arial" w:hAnsi="Arial" w:cs="Arial"/>
          <w:sz w:val="22"/>
          <w:szCs w:val="22"/>
        </w:rPr>
      </w:pPr>
      <w:r w:rsidRPr="0036413E">
        <w:rPr>
          <w:rFonts w:ascii="Arial" w:hAnsi="Arial" w:cs="Arial"/>
          <w:sz w:val="22"/>
          <w:szCs w:val="22"/>
        </w:rPr>
        <w:t>En múltiples ocasiones, un cliente necesita que se realice una función, pero o no conoce al servidor concreto de esa función o es conveniente que no lo conozca para evitar un gran acoplamiento entre ambos.</w:t>
      </w:r>
    </w:p>
    <w:p w14:paraId="42D9222E" w14:textId="77777777" w:rsidR="0036413E" w:rsidRPr="0036413E" w:rsidRDefault="0036413E" w:rsidP="0036413E">
      <w:pPr>
        <w:spacing w:line="360" w:lineRule="auto"/>
        <w:rPr>
          <w:rFonts w:ascii="Arial" w:hAnsi="Arial" w:cs="Arial"/>
          <w:sz w:val="22"/>
          <w:szCs w:val="22"/>
        </w:rPr>
      </w:pPr>
    </w:p>
    <w:p w14:paraId="1F01134F" w14:textId="77777777" w:rsidR="0036413E" w:rsidRPr="0036413E" w:rsidRDefault="0036413E" w:rsidP="0036413E">
      <w:pPr>
        <w:spacing w:line="360" w:lineRule="auto"/>
        <w:rPr>
          <w:rFonts w:ascii="Arial" w:hAnsi="Arial" w:cs="Arial"/>
          <w:sz w:val="22"/>
          <w:szCs w:val="22"/>
        </w:rPr>
      </w:pPr>
      <w:r w:rsidRPr="0036413E">
        <w:rPr>
          <w:rFonts w:ascii="Arial" w:hAnsi="Arial" w:cs="Arial"/>
          <w:sz w:val="22"/>
          <w:szCs w:val="22"/>
        </w:rPr>
        <w:t>Se utiliza cuando:</w:t>
      </w:r>
    </w:p>
    <w:p w14:paraId="074E73F3" w14:textId="77777777" w:rsidR="0036413E" w:rsidRPr="0036413E" w:rsidRDefault="0036413E" w:rsidP="0036413E">
      <w:pPr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 w:rsidRPr="0036413E">
        <w:rPr>
          <w:rFonts w:ascii="Arial" w:hAnsi="Arial" w:cs="Arial"/>
          <w:sz w:val="22"/>
          <w:szCs w:val="22"/>
        </w:rPr>
        <w:t>Las peticiones emitidas por un objeto deben ser atendidas por distintos objetos receptores.</w:t>
      </w:r>
    </w:p>
    <w:p w14:paraId="67C2F83B" w14:textId="77777777" w:rsidR="0036413E" w:rsidRPr="0036413E" w:rsidRDefault="0036413E" w:rsidP="0036413E">
      <w:pPr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 w:rsidRPr="0036413E">
        <w:rPr>
          <w:rFonts w:ascii="Arial" w:hAnsi="Arial" w:cs="Arial"/>
          <w:sz w:val="22"/>
          <w:szCs w:val="22"/>
        </w:rPr>
        <w:t>No se sabe a priori cual es el objeto que me puede resolver el problema.</w:t>
      </w:r>
    </w:p>
    <w:p w14:paraId="3DB9F029" w14:textId="77777777" w:rsidR="0036413E" w:rsidRPr="0036413E" w:rsidRDefault="0036413E" w:rsidP="0036413E">
      <w:pPr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 w:rsidRPr="0036413E">
        <w:rPr>
          <w:rFonts w:ascii="Arial" w:hAnsi="Arial" w:cs="Arial"/>
          <w:sz w:val="22"/>
          <w:szCs w:val="22"/>
        </w:rPr>
        <w:t>Cuando un pedido debe ser manejado por varios objetos.</w:t>
      </w:r>
    </w:p>
    <w:p w14:paraId="213F30FC" w14:textId="77777777" w:rsidR="0036413E" w:rsidRPr="0036413E" w:rsidRDefault="0036413E" w:rsidP="0036413E">
      <w:pPr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 w:rsidRPr="0036413E">
        <w:rPr>
          <w:rFonts w:ascii="Arial" w:hAnsi="Arial" w:cs="Arial"/>
          <w:sz w:val="22"/>
          <w:szCs w:val="22"/>
        </w:rPr>
        <w:t>El conjunto de objetos que pueden tratar una petición debería ser especificado dinámicamente.</w:t>
      </w:r>
    </w:p>
    <w:p w14:paraId="1046F018" w14:textId="77777777" w:rsidR="0036413E" w:rsidRPr="0036413E" w:rsidRDefault="0036413E" w:rsidP="0036413E">
      <w:pPr>
        <w:spacing w:line="360" w:lineRule="auto"/>
        <w:rPr>
          <w:rFonts w:ascii="Arial" w:hAnsi="Arial" w:cs="Arial"/>
          <w:sz w:val="22"/>
          <w:szCs w:val="22"/>
        </w:rPr>
      </w:pPr>
      <w:r w:rsidRPr="0036413E">
        <w:rPr>
          <w:rFonts w:ascii="Arial" w:hAnsi="Arial" w:cs="Arial"/>
          <w:sz w:val="22"/>
          <w:szCs w:val="22"/>
        </w:rPr>
        <w:t>La motivación detrás de este patrón es crear un sistema que pueda servir a diversas solicitudes de manera jerárquica. En otras palabras, si un objeto que es parte de un sistema no sabe cómo responder a una solicitud, la pasa a lo largo del árbol de objetos. Como el nombre lo implica, cada objeto de dicho árbol puede tomar la responsabilidad y atender la solicitud.</w:t>
      </w:r>
    </w:p>
    <w:p w14:paraId="0C757335" w14:textId="77777777" w:rsidR="0036413E" w:rsidRPr="0036413E" w:rsidRDefault="0036413E" w:rsidP="0036413E">
      <w:pPr>
        <w:spacing w:line="360" w:lineRule="auto"/>
        <w:rPr>
          <w:rFonts w:ascii="Arial" w:hAnsi="Arial" w:cs="Arial"/>
          <w:sz w:val="22"/>
          <w:szCs w:val="22"/>
        </w:rPr>
      </w:pPr>
      <w:r w:rsidRPr="0036413E">
        <w:rPr>
          <w:rFonts w:ascii="Arial" w:hAnsi="Arial" w:cs="Arial"/>
          <w:sz w:val="22"/>
          <w:szCs w:val="22"/>
        </w:rPr>
        <w:lastRenderedPageBreak/>
        <w:t xml:space="preserve">Un ejemplo típico podría ser el lanzar un trabajo de impresión. El cliente no sabe siquiera qué impresoras están instaladas en el sistema, </w:t>
      </w:r>
      <w:r w:rsidR="009F17A4" w:rsidRPr="0036413E">
        <w:rPr>
          <w:rFonts w:ascii="Arial" w:hAnsi="Arial" w:cs="Arial"/>
          <w:sz w:val="22"/>
          <w:szCs w:val="22"/>
        </w:rPr>
        <w:t>simplemente</w:t>
      </w:r>
      <w:r w:rsidRPr="0036413E">
        <w:rPr>
          <w:rFonts w:ascii="Arial" w:hAnsi="Arial" w:cs="Arial"/>
          <w:sz w:val="22"/>
          <w:szCs w:val="22"/>
        </w:rPr>
        <w:t xml:space="preserve"> lanza el trabajo a la cadena de objetos que representan a las impresoras. Cada uno de ellos lo deja pasar, hasta que alguno, finalmente lo ejecuta.</w:t>
      </w:r>
    </w:p>
    <w:p w14:paraId="10D16B5C" w14:textId="77777777" w:rsidR="005B7D8A" w:rsidRPr="0036413E" w:rsidRDefault="0036413E" w:rsidP="0036413E">
      <w:pPr>
        <w:spacing w:line="360" w:lineRule="auto"/>
        <w:rPr>
          <w:rFonts w:ascii="Arial" w:hAnsi="Arial" w:cs="Arial"/>
          <w:sz w:val="22"/>
          <w:szCs w:val="22"/>
        </w:rPr>
      </w:pPr>
      <w:r w:rsidRPr="0036413E">
        <w:rPr>
          <w:rFonts w:ascii="Arial" w:hAnsi="Arial" w:cs="Arial"/>
          <w:sz w:val="22"/>
          <w:szCs w:val="22"/>
        </w:rPr>
        <w:t>Hay un desacoplamiento evidente entre el objeto que lanza el trabajo (el cliente) y el que lo realiza (impresora).</w:t>
      </w:r>
    </w:p>
    <w:p w14:paraId="4D105740" w14:textId="77777777" w:rsidR="005B7D8A" w:rsidRDefault="005B7D8A" w:rsidP="005B7D8A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77061B">
        <w:rPr>
          <w:rFonts w:ascii="Arial" w:hAnsi="Arial" w:cs="Arial"/>
          <w:b/>
          <w:sz w:val="22"/>
          <w:szCs w:val="22"/>
        </w:rPr>
        <w:t>Diagrama</w:t>
      </w:r>
      <w:r>
        <w:rPr>
          <w:rFonts w:ascii="Arial" w:hAnsi="Arial" w:cs="Arial"/>
          <w:b/>
          <w:sz w:val="22"/>
          <w:szCs w:val="22"/>
        </w:rPr>
        <w:t>s</w:t>
      </w:r>
      <w:r w:rsidRPr="0077061B">
        <w:rPr>
          <w:rFonts w:ascii="Arial" w:hAnsi="Arial" w:cs="Arial"/>
          <w:b/>
          <w:sz w:val="22"/>
          <w:szCs w:val="22"/>
        </w:rPr>
        <w:t xml:space="preserve">  UML</w:t>
      </w:r>
    </w:p>
    <w:p w14:paraId="06F02040" w14:textId="77777777" w:rsidR="005B7D8A" w:rsidRPr="0077061B" w:rsidRDefault="005B7D8A" w:rsidP="005B7D8A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Vista estática: diagrama de clases</w:t>
      </w:r>
    </w:p>
    <w:p w14:paraId="4511DD3D" w14:textId="77777777" w:rsidR="005B7D8A" w:rsidRDefault="004538E3" w:rsidP="00221A02">
      <w:pPr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3D8BE1A7" wp14:editId="3A5CA633">
            <wp:extent cx="3649980" cy="2133600"/>
            <wp:effectExtent l="19050" t="0" r="7620" b="0"/>
            <wp:docPr id="1" name="Imagen 1" descr="-3NnctckTzla7TA0IA8Be-AbBu0GJLNWMAyNV8DTowXkvpIxOtGh7vp2DXuYvgzVY0Xg1HE_e-R23dmur2jU0OADeQGrc48oI4xHxlCuJlFrfxvll1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-3NnctckTzla7TA0IA8Be-AbBu0GJLNWMAyNV8DTowXkvpIxOtGh7vp2DXuYvgzVY0Xg1HE_e-R23dmur2jU0OADeQGrc48oI4xHxlCuJlFrfxvll1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614A85" w14:textId="77777777" w:rsidR="001341F3" w:rsidRDefault="001341F3" w:rsidP="005B7D8A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0474B699" w14:textId="77777777" w:rsidR="001341F3" w:rsidRDefault="001341F3" w:rsidP="005B7D8A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0C8DBCBD" w14:textId="77777777" w:rsidR="005B7D8A" w:rsidRDefault="005B7D8A" w:rsidP="005B7D8A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Vista Dinámica</w:t>
      </w:r>
      <w:r w:rsidRPr="008661CE">
        <w:rPr>
          <w:rFonts w:ascii="Arial" w:hAnsi="Arial" w:cs="Arial"/>
          <w:b/>
          <w:sz w:val="22"/>
          <w:szCs w:val="22"/>
        </w:rPr>
        <w:t>: Diagrama de secuencia</w:t>
      </w:r>
    </w:p>
    <w:p w14:paraId="348E5822" w14:textId="77777777" w:rsidR="001341F3" w:rsidRPr="008661CE" w:rsidRDefault="004538E3" w:rsidP="005B7D8A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0F60C6E6" wp14:editId="0EBB2D44">
            <wp:extent cx="3802380" cy="1905000"/>
            <wp:effectExtent l="1905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D7D00A" w14:textId="77777777" w:rsidR="001341F3" w:rsidRPr="001341F3" w:rsidRDefault="001341F3" w:rsidP="001341F3">
      <w:pPr>
        <w:spacing w:line="360" w:lineRule="auto"/>
        <w:rPr>
          <w:rFonts w:ascii="Arial" w:hAnsi="Arial" w:cs="Arial"/>
          <w:sz w:val="22"/>
          <w:szCs w:val="22"/>
        </w:rPr>
      </w:pPr>
      <w:r w:rsidRPr="001341F3">
        <w:rPr>
          <w:rFonts w:ascii="Arial" w:hAnsi="Arial" w:cs="Arial"/>
          <w:sz w:val="22"/>
          <w:szCs w:val="22"/>
        </w:rPr>
        <w:t>Handler: define una interfaz para tratar las peticiones. Implementa el enlace al sucesor.</w:t>
      </w:r>
    </w:p>
    <w:p w14:paraId="1954F89C" w14:textId="77777777" w:rsidR="001341F3" w:rsidRPr="001341F3" w:rsidRDefault="001341F3" w:rsidP="001341F3">
      <w:pPr>
        <w:spacing w:line="360" w:lineRule="auto"/>
        <w:rPr>
          <w:rFonts w:ascii="Arial" w:hAnsi="Arial" w:cs="Arial"/>
          <w:sz w:val="22"/>
          <w:szCs w:val="22"/>
        </w:rPr>
      </w:pPr>
      <w:r w:rsidRPr="001341F3">
        <w:rPr>
          <w:rFonts w:ascii="Arial" w:hAnsi="Arial" w:cs="Arial"/>
          <w:sz w:val="22"/>
          <w:szCs w:val="22"/>
        </w:rPr>
        <w:t>HandlerConcreto: trata las peticiones de las que es responsable. Si puede manejar la petición, lo hace, en caso contrario la reenvía a su sucesor.</w:t>
      </w:r>
    </w:p>
    <w:p w14:paraId="6BD23E81" w14:textId="77777777" w:rsidR="001341F3" w:rsidRPr="001341F3" w:rsidRDefault="001341F3" w:rsidP="001341F3">
      <w:pPr>
        <w:spacing w:line="360" w:lineRule="auto"/>
        <w:rPr>
          <w:rFonts w:ascii="Arial" w:hAnsi="Arial" w:cs="Arial"/>
          <w:sz w:val="22"/>
          <w:szCs w:val="22"/>
        </w:rPr>
      </w:pPr>
      <w:r w:rsidRPr="001341F3">
        <w:rPr>
          <w:rFonts w:ascii="Arial" w:hAnsi="Arial" w:cs="Arial"/>
          <w:sz w:val="22"/>
          <w:szCs w:val="22"/>
        </w:rPr>
        <w:lastRenderedPageBreak/>
        <w:t>Cliente: inicializa la petición. Conoce a un gestor que es el que lanza la petición a la cadena hasta que</w:t>
      </w:r>
      <w:r>
        <w:rPr>
          <w:rFonts w:ascii="Arial" w:hAnsi="Arial" w:cs="Arial"/>
          <w:sz w:val="22"/>
          <w:szCs w:val="22"/>
        </w:rPr>
        <w:t xml:space="preserve"> </w:t>
      </w:r>
      <w:r w:rsidRPr="001341F3">
        <w:rPr>
          <w:rFonts w:ascii="Arial" w:hAnsi="Arial" w:cs="Arial"/>
          <w:sz w:val="22"/>
          <w:szCs w:val="22"/>
        </w:rPr>
        <w:t>alguien la recoge.</w:t>
      </w:r>
    </w:p>
    <w:p w14:paraId="7BB4BFCA" w14:textId="77777777" w:rsidR="005B7D8A" w:rsidRPr="00EF6323" w:rsidRDefault="005B7D8A" w:rsidP="005B7D8A">
      <w:pPr>
        <w:spacing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 w:rsidRPr="00EF6323">
        <w:rPr>
          <w:rFonts w:ascii="Arial" w:hAnsi="Arial" w:cs="Arial"/>
          <w:b/>
          <w:i/>
          <w:sz w:val="22"/>
          <w:szCs w:val="22"/>
          <w:u w:val="single"/>
        </w:rPr>
        <w:t>Caso práctico a desarrollar en clase</w:t>
      </w:r>
    </w:p>
    <w:p w14:paraId="602E9BFF" w14:textId="77777777" w:rsidR="001341F3" w:rsidRPr="001341F3" w:rsidRDefault="001341F3" w:rsidP="001341F3">
      <w:pPr>
        <w:spacing w:line="360" w:lineRule="auto"/>
        <w:rPr>
          <w:rFonts w:ascii="Arial" w:hAnsi="Arial" w:cs="Arial"/>
          <w:sz w:val="22"/>
          <w:szCs w:val="22"/>
        </w:rPr>
      </w:pPr>
      <w:r w:rsidRPr="001341F3">
        <w:rPr>
          <w:rFonts w:ascii="Arial" w:hAnsi="Arial" w:cs="Arial"/>
          <w:sz w:val="22"/>
          <w:szCs w:val="22"/>
        </w:rPr>
        <w:t>Escenario: estamos realizando el s</w:t>
      </w:r>
      <w:r w:rsidR="009F17A4">
        <w:rPr>
          <w:rFonts w:ascii="Arial" w:hAnsi="Arial" w:cs="Arial"/>
          <w:sz w:val="22"/>
          <w:szCs w:val="22"/>
        </w:rPr>
        <w:t>of</w:t>
      </w:r>
      <w:r w:rsidRPr="001341F3">
        <w:rPr>
          <w:rFonts w:ascii="Arial" w:hAnsi="Arial" w:cs="Arial"/>
          <w:sz w:val="22"/>
          <w:szCs w:val="22"/>
        </w:rPr>
        <w:t>tware para un banco y uno de los puntos más importantes es saber quién puede aprobar un crédito. Por lo tanto el banco define las siguientes reglas de negocio:</w:t>
      </w:r>
    </w:p>
    <w:p w14:paraId="772369F6" w14:textId="77777777" w:rsidR="001341F3" w:rsidRPr="001341F3" w:rsidRDefault="001341F3" w:rsidP="001341F3">
      <w:pPr>
        <w:spacing w:line="360" w:lineRule="auto"/>
        <w:rPr>
          <w:rFonts w:ascii="Arial" w:hAnsi="Arial" w:cs="Arial"/>
          <w:sz w:val="22"/>
          <w:szCs w:val="22"/>
        </w:rPr>
      </w:pPr>
      <w:r w:rsidRPr="001341F3">
        <w:rPr>
          <w:rFonts w:ascii="Arial" w:hAnsi="Arial" w:cs="Arial"/>
          <w:sz w:val="22"/>
          <w:szCs w:val="22"/>
        </w:rPr>
        <w:t>Si el monto no supera los $ 10.000 entonces el ejecutivo de cuenta pueda aprobar el préstamo.</w:t>
      </w:r>
      <w:r>
        <w:rPr>
          <w:rFonts w:ascii="Arial" w:hAnsi="Arial" w:cs="Arial"/>
          <w:sz w:val="22"/>
          <w:szCs w:val="22"/>
        </w:rPr>
        <w:t xml:space="preserve"> </w:t>
      </w:r>
      <w:r w:rsidRPr="001341F3">
        <w:rPr>
          <w:rFonts w:ascii="Arial" w:hAnsi="Arial" w:cs="Arial"/>
          <w:sz w:val="22"/>
          <w:szCs w:val="22"/>
        </w:rPr>
        <w:t xml:space="preserve">Si el monto </w:t>
      </w:r>
      <w:r w:rsidR="009F17A4" w:rsidRPr="001341F3">
        <w:rPr>
          <w:rFonts w:ascii="Arial" w:hAnsi="Arial" w:cs="Arial"/>
          <w:sz w:val="22"/>
          <w:szCs w:val="22"/>
        </w:rPr>
        <w:t>está</w:t>
      </w:r>
      <w:r w:rsidRPr="001341F3">
        <w:rPr>
          <w:rFonts w:ascii="Arial" w:hAnsi="Arial" w:cs="Arial"/>
          <w:sz w:val="22"/>
          <w:szCs w:val="22"/>
        </w:rPr>
        <w:t xml:space="preserve"> entre los $10.000 y $50.000 entonces la persona indicada para realizar la aprobación es el líder inmediato de dicho ejecutivo. </w:t>
      </w:r>
    </w:p>
    <w:p w14:paraId="24A50AE3" w14:textId="77777777" w:rsidR="001341F3" w:rsidRPr="001341F3" w:rsidRDefault="001341F3" w:rsidP="001341F3">
      <w:pPr>
        <w:spacing w:line="360" w:lineRule="auto"/>
        <w:rPr>
          <w:rFonts w:ascii="Arial" w:hAnsi="Arial" w:cs="Arial"/>
          <w:sz w:val="22"/>
          <w:szCs w:val="22"/>
        </w:rPr>
      </w:pPr>
      <w:r w:rsidRPr="001341F3">
        <w:rPr>
          <w:rFonts w:ascii="Arial" w:hAnsi="Arial" w:cs="Arial"/>
          <w:sz w:val="22"/>
          <w:szCs w:val="22"/>
        </w:rPr>
        <w:t>Si el monto se encuentra entre $ 50.000 y $100.000 entonces es el Gerente quién debe realizar dicha aprobación.</w:t>
      </w:r>
      <w:r>
        <w:rPr>
          <w:rFonts w:ascii="Arial" w:hAnsi="Arial" w:cs="Arial"/>
          <w:sz w:val="22"/>
          <w:szCs w:val="22"/>
        </w:rPr>
        <w:t xml:space="preserve"> </w:t>
      </w:r>
      <w:r w:rsidRPr="001341F3">
        <w:rPr>
          <w:rFonts w:ascii="Arial" w:hAnsi="Arial" w:cs="Arial"/>
          <w:sz w:val="22"/>
          <w:szCs w:val="22"/>
        </w:rPr>
        <w:t>Por montos superiores a los $100.000 entonces la aprobación la realizará el Director.</w:t>
      </w:r>
    </w:p>
    <w:p w14:paraId="6A9F7E81" w14:textId="77777777" w:rsidR="005B7D8A" w:rsidRDefault="001341F3" w:rsidP="001341F3">
      <w:pPr>
        <w:spacing w:line="360" w:lineRule="auto"/>
        <w:rPr>
          <w:rFonts w:ascii="Arial" w:hAnsi="Arial" w:cs="Arial"/>
          <w:sz w:val="22"/>
          <w:szCs w:val="22"/>
        </w:rPr>
      </w:pPr>
      <w:r w:rsidRPr="001341F3">
        <w:rPr>
          <w:rFonts w:ascii="Arial" w:hAnsi="Arial" w:cs="Arial"/>
          <w:sz w:val="22"/>
          <w:szCs w:val="22"/>
        </w:rPr>
        <w:t xml:space="preserve">Para este caso se ha decidido realizar un patrón </w:t>
      </w:r>
      <w:r w:rsidR="009F17A4">
        <w:rPr>
          <w:rFonts w:ascii="Arial" w:hAnsi="Arial" w:cs="Arial"/>
          <w:sz w:val="22"/>
          <w:szCs w:val="22"/>
        </w:rPr>
        <w:t>Cadena</w:t>
      </w:r>
      <w:r w:rsidRPr="001341F3">
        <w:rPr>
          <w:rFonts w:ascii="Arial" w:hAnsi="Arial" w:cs="Arial"/>
          <w:sz w:val="22"/>
          <w:szCs w:val="22"/>
        </w:rPr>
        <w:t xml:space="preserve"> </w:t>
      </w:r>
      <w:r w:rsidR="009F17A4">
        <w:rPr>
          <w:rFonts w:ascii="Arial" w:hAnsi="Arial" w:cs="Arial"/>
          <w:sz w:val="22"/>
          <w:szCs w:val="22"/>
        </w:rPr>
        <w:t>de</w:t>
      </w:r>
      <w:r w:rsidRPr="001341F3">
        <w:rPr>
          <w:rFonts w:ascii="Arial" w:hAnsi="Arial" w:cs="Arial"/>
          <w:sz w:val="22"/>
          <w:szCs w:val="22"/>
        </w:rPr>
        <w:t xml:space="preserve"> Respons</w:t>
      </w:r>
      <w:r w:rsidR="009F17A4">
        <w:rPr>
          <w:rFonts w:ascii="Arial" w:hAnsi="Arial" w:cs="Arial"/>
          <w:sz w:val="22"/>
          <w:szCs w:val="22"/>
        </w:rPr>
        <w:t>a</w:t>
      </w:r>
      <w:r w:rsidRPr="001341F3">
        <w:rPr>
          <w:rFonts w:ascii="Arial" w:hAnsi="Arial" w:cs="Arial"/>
          <w:sz w:val="22"/>
          <w:szCs w:val="22"/>
        </w:rPr>
        <w:t>bili</w:t>
      </w:r>
      <w:r w:rsidR="009F17A4">
        <w:rPr>
          <w:rFonts w:ascii="Arial" w:hAnsi="Arial" w:cs="Arial"/>
          <w:sz w:val="22"/>
          <w:szCs w:val="22"/>
        </w:rPr>
        <w:t>dad</w:t>
      </w:r>
      <w:r w:rsidRPr="001341F3">
        <w:rPr>
          <w:rFonts w:ascii="Arial" w:hAnsi="Arial" w:cs="Arial"/>
          <w:sz w:val="22"/>
          <w:szCs w:val="22"/>
        </w:rPr>
        <w:t>. Se decide crear una interface llamada IAprobador que debe implementar toda clase que pertenezca a nuestra cadena de responsabilidades.</w:t>
      </w:r>
    </w:p>
    <w:p w14:paraId="03C5051E" w14:textId="77777777" w:rsidR="001341F3" w:rsidRDefault="001341F3" w:rsidP="001341F3">
      <w:pPr>
        <w:spacing w:line="360" w:lineRule="auto"/>
        <w:rPr>
          <w:rFonts w:ascii="Arial" w:hAnsi="Arial" w:cs="Arial"/>
          <w:sz w:val="22"/>
          <w:szCs w:val="22"/>
        </w:rPr>
      </w:pPr>
    </w:p>
    <w:p w14:paraId="3861F2BE" w14:textId="77777777" w:rsidR="001341F3" w:rsidRDefault="001341F3" w:rsidP="001341F3">
      <w:pPr>
        <w:spacing w:line="360" w:lineRule="auto"/>
        <w:rPr>
          <w:rFonts w:ascii="Arial" w:hAnsi="Arial" w:cs="Arial"/>
          <w:sz w:val="22"/>
          <w:szCs w:val="22"/>
        </w:rPr>
      </w:pPr>
    </w:p>
    <w:p w14:paraId="20AA2842" w14:textId="77777777" w:rsidR="001341F3" w:rsidRDefault="001341F3" w:rsidP="001341F3">
      <w:pPr>
        <w:spacing w:line="360" w:lineRule="auto"/>
        <w:rPr>
          <w:rFonts w:ascii="Arial" w:hAnsi="Arial" w:cs="Arial"/>
          <w:sz w:val="22"/>
          <w:szCs w:val="22"/>
        </w:rPr>
      </w:pPr>
    </w:p>
    <w:p w14:paraId="3AD73F86" w14:textId="77777777" w:rsidR="001341F3" w:rsidRDefault="001341F3" w:rsidP="001341F3">
      <w:pPr>
        <w:spacing w:line="360" w:lineRule="auto"/>
        <w:rPr>
          <w:rFonts w:ascii="Arial" w:hAnsi="Arial" w:cs="Arial"/>
          <w:sz w:val="22"/>
          <w:szCs w:val="22"/>
        </w:rPr>
      </w:pPr>
    </w:p>
    <w:p w14:paraId="6EACBF75" w14:textId="77777777" w:rsidR="001341F3" w:rsidRDefault="004538E3" w:rsidP="001341F3">
      <w:pPr>
        <w:spacing w:line="360" w:lineRule="auto"/>
      </w:pPr>
      <w:r>
        <w:rPr>
          <w:noProof/>
        </w:rPr>
        <w:drawing>
          <wp:inline distT="0" distB="0" distL="0" distR="0" wp14:anchorId="3DC436A9" wp14:editId="2B71CAA3">
            <wp:extent cx="3550920" cy="1143000"/>
            <wp:effectExtent l="19050" t="0" r="0" b="0"/>
            <wp:docPr id="3" name="Imagen 3" descr="i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a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9EC27" w14:textId="77777777" w:rsidR="001341F3" w:rsidRDefault="004538E3" w:rsidP="001341F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7778F81" wp14:editId="50C91BDB">
            <wp:extent cx="5554980" cy="3238500"/>
            <wp:effectExtent l="19050" t="0" r="7620" b="0"/>
            <wp:docPr id="4" name="Imagen 4" descr="ejecu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jecutiv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258FB9" w14:textId="77777777" w:rsidR="001341F3" w:rsidRDefault="004538E3" w:rsidP="001341F3">
      <w:pPr>
        <w:spacing w:line="360" w:lineRule="auto"/>
      </w:pPr>
      <w:r>
        <w:rPr>
          <w:noProof/>
        </w:rPr>
        <w:drawing>
          <wp:inline distT="0" distB="0" distL="0" distR="0" wp14:anchorId="4E3E9226" wp14:editId="5179A3BB">
            <wp:extent cx="4434840" cy="2948940"/>
            <wp:effectExtent l="19050" t="0" r="3810" b="0"/>
            <wp:docPr id="5" name="Imagen 5" descr="l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d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079A47" w14:textId="77777777" w:rsidR="001341F3" w:rsidRDefault="004538E3" w:rsidP="001341F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28B144D" wp14:editId="6C969FDE">
            <wp:extent cx="4526280" cy="2735580"/>
            <wp:effectExtent l="19050" t="0" r="7620" b="0"/>
            <wp:docPr id="6" name="Imagen 6" descr="ge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er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B66931" w14:textId="05FD274E" w:rsidR="001341F3" w:rsidRDefault="006F6A21" w:rsidP="001341F3">
      <w:pPr>
        <w:spacing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697FF5F1" wp14:editId="0149C452">
                <wp:extent cx="304800" cy="304800"/>
                <wp:effectExtent l="0" t="0" r="0" b="0"/>
                <wp:docPr id="10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B00C23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vckjf5gEAAMUDAAAOAAAAAAAAAAAAAAAAAC4CAABkcnMvZTJvRG9jLnhtbFBLAQItABQA&#10;BgAIAAAAIQBMoOks2AAAAAMBAAAPAAAAAAAAAAAAAAAAAEAEAABkcnMvZG93bnJldi54bWxQSwUG&#10;AAAAAAQABADzAAAARQUAAAAA&#10;" filled="f" stroked="f">
                <o:lock v:ext="edit" aspectratio="t"/>
                <w10:anchorlock/>
              </v:rect>
            </w:pict>
          </mc:Fallback>
        </mc:AlternateContent>
      </w:r>
    </w:p>
    <w:p w14:paraId="33EE36A6" w14:textId="02C432B3" w:rsidR="00B86FE3" w:rsidRDefault="006F6A21" w:rsidP="001341F3">
      <w:pPr>
        <w:spacing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6D0B06C6" wp14:editId="72355329">
                <wp:extent cx="304800" cy="304800"/>
                <wp:effectExtent l="0" t="0" r="0" b="0"/>
                <wp:docPr id="9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02A8FD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COC5B/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54B33A79" w14:textId="77777777" w:rsidR="00B86FE3" w:rsidRDefault="00B86FE3" w:rsidP="001341F3">
      <w:pPr>
        <w:spacing w:line="360" w:lineRule="auto"/>
      </w:pPr>
    </w:p>
    <w:p w14:paraId="7AD70853" w14:textId="7A68916B" w:rsidR="00B86FE3" w:rsidRDefault="006F6A21" w:rsidP="001341F3">
      <w:pPr>
        <w:spacing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5B0FCD2B" wp14:editId="03F8C9F6">
                <wp:extent cx="304800" cy="304800"/>
                <wp:effectExtent l="0" t="0" r="0" b="0"/>
                <wp:docPr id="8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687E5F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PnrI4v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26674639" w14:textId="77777777" w:rsidR="00AB40A3" w:rsidRDefault="00AB40A3" w:rsidP="001341F3">
      <w:pPr>
        <w:spacing w:line="360" w:lineRule="auto"/>
      </w:pPr>
    </w:p>
    <w:p w14:paraId="62FDCC1A" w14:textId="38814A9D" w:rsidR="00AB40A3" w:rsidRDefault="006F6A21" w:rsidP="001341F3">
      <w:pPr>
        <w:spacing w:line="360" w:lineRule="auto"/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inline distT="0" distB="0" distL="0" distR="0" wp14:anchorId="083ED28D" wp14:editId="24BB1780">
                <wp:extent cx="304800" cy="304800"/>
                <wp:effectExtent l="0" t="0" r="0" b="0"/>
                <wp:docPr id="7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B57677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8XJX3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  <w:r w:rsidR="004538E3">
        <w:rPr>
          <w:noProof/>
        </w:rPr>
        <w:drawing>
          <wp:inline distT="0" distB="0" distL="0" distR="0" wp14:anchorId="6D201C39" wp14:editId="03E7AEF9">
            <wp:extent cx="4640580" cy="1973580"/>
            <wp:effectExtent l="19050" t="0" r="7620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40A3" w:rsidSect="00415A6F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E53BA" w14:textId="77777777" w:rsidR="008A222E" w:rsidRDefault="008A222E" w:rsidP="00E623D3">
      <w:r>
        <w:separator/>
      </w:r>
    </w:p>
  </w:endnote>
  <w:endnote w:type="continuationSeparator" w:id="0">
    <w:p w14:paraId="6CC5FA49" w14:textId="77777777" w:rsidR="008A222E" w:rsidRDefault="008A222E" w:rsidP="00E6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15AA0" w14:textId="77777777" w:rsidR="008A222E" w:rsidRDefault="008A222E" w:rsidP="00E623D3">
      <w:r>
        <w:separator/>
      </w:r>
    </w:p>
  </w:footnote>
  <w:footnote w:type="continuationSeparator" w:id="0">
    <w:p w14:paraId="2BF30C5F" w14:textId="77777777" w:rsidR="008A222E" w:rsidRDefault="008A222E" w:rsidP="00E6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A6E4F" w14:textId="77777777" w:rsidR="00591EFF" w:rsidRDefault="00591EFF" w:rsidP="00591EFF">
    <w:pPr>
      <w:pStyle w:val="Encabezado"/>
      <w:tabs>
        <w:tab w:val="clear" w:pos="4252"/>
        <w:tab w:val="clear" w:pos="8504"/>
        <w:tab w:val="center" w:pos="4419"/>
      </w:tabs>
    </w:pPr>
    <w:r>
      <w:tab/>
    </w:r>
  </w:p>
  <w:p w14:paraId="1066A68B" w14:textId="77777777" w:rsidR="00591EFF" w:rsidRDefault="00591EFF" w:rsidP="00591EFF">
    <w:pPr>
      <w:pStyle w:val="Encabezado"/>
      <w:tabs>
        <w:tab w:val="clear" w:pos="4252"/>
        <w:tab w:val="clear" w:pos="8504"/>
        <w:tab w:val="center" w:pos="4419"/>
      </w:tabs>
      <w:jc w:val="right"/>
    </w:pPr>
  </w:p>
  <w:p w14:paraId="4D0FE4CF" w14:textId="717A648A" w:rsidR="00591EFF" w:rsidRDefault="00591EFF" w:rsidP="00591EFF">
    <w:pPr>
      <w:pStyle w:val="Encabezado"/>
      <w:tabs>
        <w:tab w:val="clear" w:pos="4252"/>
        <w:tab w:val="clear" w:pos="8504"/>
        <w:tab w:val="center" w:pos="4419"/>
      </w:tabs>
    </w:pPr>
    <w:r>
      <w:rPr>
        <w:noProof/>
      </w:rPr>
      <w:t xml:space="preserve">     </w:t>
    </w:r>
    <w:r>
      <w:rPr>
        <w:noProof/>
      </w:rPr>
      <w:tab/>
    </w:r>
  </w:p>
  <w:p w14:paraId="75C9A985" w14:textId="77777777" w:rsidR="00591EFF" w:rsidRDefault="00591EFF" w:rsidP="00591EFF">
    <w:pPr>
      <w:pStyle w:val="Encabezado"/>
      <w:tabs>
        <w:tab w:val="clear" w:pos="4252"/>
        <w:tab w:val="clear" w:pos="8504"/>
        <w:tab w:val="center" w:pos="4419"/>
      </w:tabs>
    </w:pPr>
  </w:p>
  <w:p w14:paraId="547948BA" w14:textId="77777777" w:rsidR="00E623D3" w:rsidRDefault="00E623D3" w:rsidP="00591EFF">
    <w:pPr>
      <w:pStyle w:val="Encabezado"/>
      <w:tabs>
        <w:tab w:val="clear" w:pos="4252"/>
        <w:tab w:val="clear" w:pos="8504"/>
        <w:tab w:val="left" w:pos="1368"/>
        <w:tab w:val="left" w:pos="3432"/>
        <w:tab w:val="center" w:pos="4419"/>
        <w:tab w:val="right" w:pos="8838"/>
      </w:tabs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9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7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739F4"/>
    <w:multiLevelType w:val="multilevel"/>
    <w:tmpl w:val="1860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7D2858"/>
    <w:multiLevelType w:val="hybridMultilevel"/>
    <w:tmpl w:val="0556119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FE517A"/>
    <w:multiLevelType w:val="hybridMultilevel"/>
    <w:tmpl w:val="1B1E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C4794"/>
    <w:multiLevelType w:val="hybridMultilevel"/>
    <w:tmpl w:val="6A66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D5D4F"/>
    <w:multiLevelType w:val="multilevel"/>
    <w:tmpl w:val="E608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2C3CA0"/>
    <w:multiLevelType w:val="multilevel"/>
    <w:tmpl w:val="FA12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CE"/>
    <w:rsid w:val="00013C6F"/>
    <w:rsid w:val="00015ADB"/>
    <w:rsid w:val="00046B08"/>
    <w:rsid w:val="00051A7C"/>
    <w:rsid w:val="000675E4"/>
    <w:rsid w:val="00074B74"/>
    <w:rsid w:val="00075422"/>
    <w:rsid w:val="00090115"/>
    <w:rsid w:val="00091CA2"/>
    <w:rsid w:val="000C1539"/>
    <w:rsid w:val="001041B7"/>
    <w:rsid w:val="001341F3"/>
    <w:rsid w:val="00134279"/>
    <w:rsid w:val="00135CC2"/>
    <w:rsid w:val="0013637E"/>
    <w:rsid w:val="001519DC"/>
    <w:rsid w:val="001A3BE2"/>
    <w:rsid w:val="001A55E7"/>
    <w:rsid w:val="001A63C7"/>
    <w:rsid w:val="001C63C9"/>
    <w:rsid w:val="001D1F70"/>
    <w:rsid w:val="001E4825"/>
    <w:rsid w:val="001F1B48"/>
    <w:rsid w:val="001F6EA1"/>
    <w:rsid w:val="00214818"/>
    <w:rsid w:val="00221A02"/>
    <w:rsid w:val="002421A4"/>
    <w:rsid w:val="00257921"/>
    <w:rsid w:val="002668CC"/>
    <w:rsid w:val="00271F42"/>
    <w:rsid w:val="00286084"/>
    <w:rsid w:val="00286EE6"/>
    <w:rsid w:val="002A7DAD"/>
    <w:rsid w:val="002B4ABB"/>
    <w:rsid w:val="002B6C09"/>
    <w:rsid w:val="00343EF4"/>
    <w:rsid w:val="003509F9"/>
    <w:rsid w:val="0036413E"/>
    <w:rsid w:val="00374B1F"/>
    <w:rsid w:val="00383D64"/>
    <w:rsid w:val="00386F50"/>
    <w:rsid w:val="003B3D71"/>
    <w:rsid w:val="003E19AE"/>
    <w:rsid w:val="003F00BD"/>
    <w:rsid w:val="003F4347"/>
    <w:rsid w:val="00415A6F"/>
    <w:rsid w:val="00446EAE"/>
    <w:rsid w:val="00453743"/>
    <w:rsid w:val="004538E3"/>
    <w:rsid w:val="0045454F"/>
    <w:rsid w:val="00454FEC"/>
    <w:rsid w:val="004A065E"/>
    <w:rsid w:val="004A1BD5"/>
    <w:rsid w:val="004D4F76"/>
    <w:rsid w:val="004E29B8"/>
    <w:rsid w:val="004F65E8"/>
    <w:rsid w:val="00505432"/>
    <w:rsid w:val="005109F2"/>
    <w:rsid w:val="00535F4D"/>
    <w:rsid w:val="00537D7E"/>
    <w:rsid w:val="005829E5"/>
    <w:rsid w:val="00583867"/>
    <w:rsid w:val="0058673C"/>
    <w:rsid w:val="00587AB6"/>
    <w:rsid w:val="00591EFF"/>
    <w:rsid w:val="005B7D8A"/>
    <w:rsid w:val="005C14EB"/>
    <w:rsid w:val="005D7053"/>
    <w:rsid w:val="00623612"/>
    <w:rsid w:val="00627CAB"/>
    <w:rsid w:val="006341C4"/>
    <w:rsid w:val="00690292"/>
    <w:rsid w:val="006C2488"/>
    <w:rsid w:val="006E1565"/>
    <w:rsid w:val="006F6A21"/>
    <w:rsid w:val="007131ED"/>
    <w:rsid w:val="007253E2"/>
    <w:rsid w:val="00732C3C"/>
    <w:rsid w:val="0075638C"/>
    <w:rsid w:val="0076639C"/>
    <w:rsid w:val="0077061B"/>
    <w:rsid w:val="0077684C"/>
    <w:rsid w:val="00780A34"/>
    <w:rsid w:val="007829E7"/>
    <w:rsid w:val="00791700"/>
    <w:rsid w:val="00793451"/>
    <w:rsid w:val="007A3DBF"/>
    <w:rsid w:val="007B3EDB"/>
    <w:rsid w:val="007B4A52"/>
    <w:rsid w:val="007C57E0"/>
    <w:rsid w:val="007D6D7E"/>
    <w:rsid w:val="007D77C9"/>
    <w:rsid w:val="007F30B6"/>
    <w:rsid w:val="007F4172"/>
    <w:rsid w:val="008022E0"/>
    <w:rsid w:val="0083362C"/>
    <w:rsid w:val="00856E1F"/>
    <w:rsid w:val="008654F6"/>
    <w:rsid w:val="008661CE"/>
    <w:rsid w:val="00881981"/>
    <w:rsid w:val="00897BE4"/>
    <w:rsid w:val="008A222E"/>
    <w:rsid w:val="008E07D5"/>
    <w:rsid w:val="00904EC0"/>
    <w:rsid w:val="00915BBF"/>
    <w:rsid w:val="009444EB"/>
    <w:rsid w:val="009A5BC0"/>
    <w:rsid w:val="009F17A4"/>
    <w:rsid w:val="009F41B7"/>
    <w:rsid w:val="00A23ABF"/>
    <w:rsid w:val="00A25942"/>
    <w:rsid w:val="00A32267"/>
    <w:rsid w:val="00A379C6"/>
    <w:rsid w:val="00A4635F"/>
    <w:rsid w:val="00A9694D"/>
    <w:rsid w:val="00AB40A3"/>
    <w:rsid w:val="00AC7A8F"/>
    <w:rsid w:val="00AD5282"/>
    <w:rsid w:val="00B32C3D"/>
    <w:rsid w:val="00B36C1F"/>
    <w:rsid w:val="00B60608"/>
    <w:rsid w:val="00B86FE3"/>
    <w:rsid w:val="00B957A1"/>
    <w:rsid w:val="00BF3DB6"/>
    <w:rsid w:val="00C14D6E"/>
    <w:rsid w:val="00C17A9D"/>
    <w:rsid w:val="00C21A5F"/>
    <w:rsid w:val="00C33EED"/>
    <w:rsid w:val="00C60EE4"/>
    <w:rsid w:val="00C61E00"/>
    <w:rsid w:val="00C82603"/>
    <w:rsid w:val="00CB0369"/>
    <w:rsid w:val="00CB4D61"/>
    <w:rsid w:val="00CC2EED"/>
    <w:rsid w:val="00CF39CA"/>
    <w:rsid w:val="00D032C0"/>
    <w:rsid w:val="00D22155"/>
    <w:rsid w:val="00D54F5C"/>
    <w:rsid w:val="00D70ACE"/>
    <w:rsid w:val="00DD05D9"/>
    <w:rsid w:val="00DD1837"/>
    <w:rsid w:val="00DD497C"/>
    <w:rsid w:val="00DE6E91"/>
    <w:rsid w:val="00E363B9"/>
    <w:rsid w:val="00E60B0C"/>
    <w:rsid w:val="00E623D3"/>
    <w:rsid w:val="00E70336"/>
    <w:rsid w:val="00E84633"/>
    <w:rsid w:val="00EA13FC"/>
    <w:rsid w:val="00EA332A"/>
    <w:rsid w:val="00EA5821"/>
    <w:rsid w:val="00EB3BB5"/>
    <w:rsid w:val="00EC41F3"/>
    <w:rsid w:val="00ED380A"/>
    <w:rsid w:val="00EE5890"/>
    <w:rsid w:val="00EF6323"/>
    <w:rsid w:val="00F750E0"/>
    <w:rsid w:val="00FA2C8B"/>
    <w:rsid w:val="00FA6244"/>
    <w:rsid w:val="00FB5AC5"/>
    <w:rsid w:val="00FE053B"/>
    <w:rsid w:val="00FE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BEA379"/>
  <w15:docId w15:val="{64D65D8C-811F-419B-9718-EDBE2C25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ACE"/>
    <w:pPr>
      <w:jc w:val="both"/>
    </w:pPr>
    <w:rPr>
      <w:rFonts w:ascii="Verdana" w:eastAsia="Times New Roman" w:hAnsi="Verdana"/>
      <w:szCs w:val="24"/>
    </w:rPr>
  </w:style>
  <w:style w:type="paragraph" w:styleId="Ttulo3">
    <w:name w:val="heading 3"/>
    <w:basedOn w:val="Normal"/>
    <w:next w:val="Normal"/>
    <w:link w:val="Ttulo3Car"/>
    <w:qFormat/>
    <w:rsid w:val="00D70ACE"/>
    <w:pPr>
      <w:keepNext/>
      <w:spacing w:before="240" w:after="60"/>
      <w:outlineLvl w:val="2"/>
    </w:pPr>
    <w:rPr>
      <w:rFonts w:ascii="Century Gothic" w:hAnsi="Century Gothic" w:cs="Arial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sid w:val="00D70ACE"/>
    <w:rPr>
      <w:rFonts w:ascii="Century Gothic" w:eastAsia="Times New Roman" w:hAnsi="Century Gothic" w:cs="Arial"/>
      <w:b/>
      <w:bCs/>
      <w:sz w:val="24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D70AC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D70ACE"/>
    <w:rPr>
      <w:rFonts w:ascii="Verdana" w:eastAsia="Times New Roman" w:hAnsi="Verdana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623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E623D3"/>
    <w:rPr>
      <w:rFonts w:ascii="Verdana" w:eastAsia="Times New Roman" w:hAnsi="Verdana" w:cs="Times New Roman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23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623D3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77684C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Claudia Naveda</cp:lastModifiedBy>
  <cp:revision>2</cp:revision>
  <dcterms:created xsi:type="dcterms:W3CDTF">2020-05-08T18:17:00Z</dcterms:created>
  <dcterms:modified xsi:type="dcterms:W3CDTF">2020-05-08T18:17:00Z</dcterms:modified>
</cp:coreProperties>
</file>